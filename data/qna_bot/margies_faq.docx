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3D7D" w14:textId="30C452A9" w:rsidR="006259E4" w:rsidRDefault="00377E2E" w:rsidP="006259E4">
      <w:pPr>
        <w:pStyle w:val="1"/>
        <w:rPr>
          <w:sz w:val="36"/>
          <w:lang w:eastAsia="ja-JP"/>
        </w:rPr>
      </w:pPr>
      <w:r w:rsidRPr="00377E2E">
        <w:rPr>
          <w:rFonts w:hint="eastAsia"/>
          <w:sz w:val="36"/>
          <w:lang w:eastAsia="ja-JP"/>
        </w:rPr>
        <w:t>マージーズトラベルが選ばれる理由</w:t>
      </w:r>
      <w:r w:rsidR="000B0D88">
        <w:rPr>
          <w:sz w:val="36"/>
          <w:lang w:eastAsia="ja-JP"/>
        </w:rPr>
        <w:t>?</w:t>
      </w:r>
    </w:p>
    <w:p w14:paraId="4114BA4C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08AA70B1" w14:textId="3ECE8CD0" w:rsidR="006259E4" w:rsidRPr="00CC7023" w:rsidRDefault="00094881" w:rsidP="006259E4">
      <w:pPr>
        <w:rPr>
          <w:sz w:val="24"/>
          <w:lang w:eastAsia="ja-JP"/>
        </w:rPr>
      </w:pPr>
      <w:r w:rsidRPr="00AC77FE">
        <w:rPr>
          <w:rFonts w:hint="eastAsia"/>
          <w:sz w:val="24"/>
          <w:lang w:eastAsia="ja-JP"/>
        </w:rPr>
        <w:t>マージーズ・トラベルで</w:t>
      </w:r>
      <w:r w:rsidR="003B299E" w:rsidRPr="003B299E">
        <w:rPr>
          <w:rFonts w:hint="eastAsia"/>
          <w:sz w:val="24"/>
          <w:lang w:eastAsia="ja-JP"/>
        </w:rPr>
        <w:t>は、世界の観光業界で長年の経験を持つフルサービスの旅行代理店です。</w:t>
      </w:r>
    </w:p>
    <w:p w14:paraId="7EF4B6DB" w14:textId="437BA856" w:rsidR="006259E4" w:rsidRDefault="00377E2E" w:rsidP="006259E4">
      <w:pPr>
        <w:pStyle w:val="1"/>
        <w:rPr>
          <w:rFonts w:hint="eastAsia"/>
          <w:sz w:val="36"/>
          <w:lang w:eastAsia="ja-JP"/>
        </w:rPr>
      </w:pPr>
      <w:r w:rsidRPr="00377E2E">
        <w:rPr>
          <w:rFonts w:hint="eastAsia"/>
          <w:sz w:val="36"/>
          <w:lang w:eastAsia="ja-JP"/>
        </w:rPr>
        <w:t>どのようなサービスを提供していますか</w:t>
      </w:r>
      <w:r w:rsidR="000B0D88">
        <w:rPr>
          <w:sz w:val="36"/>
          <w:lang w:eastAsia="ja-JP"/>
        </w:rPr>
        <w:t>?</w:t>
      </w:r>
    </w:p>
    <w:p w14:paraId="36957757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0A4277BA" w14:textId="55B4C044" w:rsidR="006259E4" w:rsidRPr="00CC7023" w:rsidRDefault="00AC77FE" w:rsidP="006259E4">
      <w:pPr>
        <w:rPr>
          <w:sz w:val="24"/>
          <w:lang w:eastAsia="ja-JP"/>
        </w:rPr>
      </w:pPr>
      <w:r w:rsidRPr="00AC77FE">
        <w:rPr>
          <w:rFonts w:hint="eastAsia"/>
          <w:sz w:val="24"/>
          <w:lang w:eastAsia="ja-JP"/>
        </w:rPr>
        <w:t>マージーズ・トラベルでは、航空券、宿泊施設、空港送迎、エクスカーション、ビザ、旅行保険、両替などの手配をお手伝いしています。</w:t>
      </w:r>
    </w:p>
    <w:p w14:paraId="692F6271" w14:textId="1F0B8492" w:rsidR="006259E4" w:rsidRDefault="00377E2E" w:rsidP="006259E4">
      <w:pPr>
        <w:pStyle w:val="1"/>
        <w:rPr>
          <w:sz w:val="36"/>
          <w:lang w:eastAsia="ja-JP"/>
        </w:rPr>
      </w:pPr>
      <w:r w:rsidRPr="00377E2E">
        <w:rPr>
          <w:rFonts w:hint="eastAsia"/>
          <w:sz w:val="36"/>
          <w:lang w:eastAsia="ja-JP"/>
        </w:rPr>
        <w:t>どのような目的地を提供していますか</w:t>
      </w:r>
      <w:r w:rsidR="00F66C07">
        <w:rPr>
          <w:sz w:val="36"/>
          <w:lang w:eastAsia="ja-JP"/>
        </w:rPr>
        <w:t>?</w:t>
      </w:r>
    </w:p>
    <w:p w14:paraId="486FACF5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55E281C3" w14:textId="41E7CBA7" w:rsidR="006259E4" w:rsidRPr="00CC7023" w:rsidRDefault="0059452C" w:rsidP="006259E4">
      <w:pPr>
        <w:rPr>
          <w:sz w:val="24"/>
        </w:rPr>
      </w:pPr>
      <w:r w:rsidRPr="0059452C">
        <w:rPr>
          <w:rFonts w:hint="eastAsia"/>
          <w:sz w:val="24"/>
          <w:lang w:eastAsia="ja-JP"/>
        </w:rPr>
        <w:t>世界中どこでも旅行の手配が可能ですが、特にドバイ、ラスベガス、ロンドン、ニューヨーク、サンフランシスコへの旅行を得意としています。</w:t>
      </w:r>
    </w:p>
    <w:p w14:paraId="232F09D8" w14:textId="5D4E6443" w:rsidR="006259E4" w:rsidRDefault="00377E2E" w:rsidP="006259E4">
      <w:pPr>
        <w:pStyle w:val="1"/>
        <w:rPr>
          <w:sz w:val="36"/>
          <w:lang w:eastAsia="ja-JP"/>
        </w:rPr>
      </w:pPr>
      <w:r w:rsidRPr="00377E2E">
        <w:rPr>
          <w:rFonts w:hint="eastAsia"/>
          <w:sz w:val="36"/>
          <w:lang w:eastAsia="ja-JP"/>
        </w:rPr>
        <w:t>フライトの予約はどうすればいいですか</w:t>
      </w:r>
      <w:r w:rsidR="00F66C07">
        <w:rPr>
          <w:sz w:val="36"/>
          <w:lang w:eastAsia="ja-JP"/>
        </w:rPr>
        <w:t>?</w:t>
      </w:r>
    </w:p>
    <w:p w14:paraId="7C893407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49A669A8" w14:textId="617FF65E" w:rsidR="0030084A" w:rsidRDefault="00570E4B" w:rsidP="006259E4">
      <w:pPr>
        <w:rPr>
          <w:sz w:val="24"/>
          <w:lang w:eastAsia="ja-JP"/>
        </w:rPr>
      </w:pPr>
      <w:r w:rsidRPr="00570E4B">
        <w:rPr>
          <w:rFonts w:hint="eastAsia"/>
          <w:sz w:val="24"/>
          <w:lang w:eastAsia="ja-JP"/>
        </w:rPr>
        <w:t>弊社の代理店が、主要空港間、主要航空会社間のフライト予約のお手伝いをいたします。すべてのフライトクラスでお得な運賃をご用意しています。フライトのご予約は、お電話（</w:t>
      </w:r>
      <w:r w:rsidRPr="00570E4B">
        <w:rPr>
          <w:rFonts w:hint="eastAsia"/>
          <w:sz w:val="24"/>
          <w:lang w:eastAsia="ja-JP"/>
        </w:rPr>
        <w:t>555 123 456</w:t>
      </w:r>
      <w:r w:rsidRPr="00570E4B">
        <w:rPr>
          <w:rFonts w:hint="eastAsia"/>
          <w:sz w:val="24"/>
          <w:lang w:eastAsia="ja-JP"/>
        </w:rPr>
        <w:t>）でお問い合わせいただくか、当社のウェブサイト（</w:t>
      </w:r>
      <w:r w:rsidRPr="00570E4B">
        <w:rPr>
          <w:rFonts w:hint="eastAsia"/>
          <w:sz w:val="24"/>
          <w:lang w:eastAsia="ja-JP"/>
        </w:rPr>
        <w:t>www.margiestravel.com</w:t>
      </w:r>
      <w:r w:rsidRPr="00570E4B">
        <w:rPr>
          <w:rFonts w:hint="eastAsia"/>
          <w:sz w:val="24"/>
          <w:lang w:eastAsia="ja-JP"/>
        </w:rPr>
        <w:t>）をご覧ください。</w:t>
      </w:r>
    </w:p>
    <w:p w14:paraId="024CFC11" w14:textId="32E9EC39" w:rsidR="0030084A" w:rsidRDefault="00377E2E" w:rsidP="0030084A">
      <w:pPr>
        <w:pStyle w:val="1"/>
        <w:rPr>
          <w:sz w:val="36"/>
          <w:lang w:eastAsia="ja-JP"/>
        </w:rPr>
      </w:pPr>
      <w:r w:rsidRPr="00377E2E">
        <w:rPr>
          <w:rFonts w:hint="eastAsia"/>
          <w:sz w:val="36"/>
          <w:lang w:eastAsia="ja-JP"/>
        </w:rPr>
        <w:t>ホテルを予約するにはどうすればいいですか</w:t>
      </w:r>
      <w:r w:rsidR="00F66C07">
        <w:rPr>
          <w:rFonts w:hint="eastAsia"/>
          <w:sz w:val="36"/>
          <w:lang w:eastAsia="ja-JP"/>
        </w:rPr>
        <w:t>?</w:t>
      </w:r>
    </w:p>
    <w:p w14:paraId="6188FF65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23F2F178" w14:textId="0EF36419" w:rsidR="0030084A" w:rsidRPr="00CC7023" w:rsidRDefault="00195AFE" w:rsidP="006259E4">
      <w:pPr>
        <w:rPr>
          <w:sz w:val="24"/>
        </w:rPr>
      </w:pPr>
      <w:r w:rsidRPr="00195AFE">
        <w:rPr>
          <w:rFonts w:hint="eastAsia"/>
          <w:sz w:val="24"/>
          <w:lang w:eastAsia="ja-JP"/>
        </w:rPr>
        <w:t>当社は世界中の最高の独立系ホテルと提携しており、お客様のニーズと予算に合った宿泊施設を手配することができます。小規模なブティックホテルから</w:t>
      </w:r>
      <w:r w:rsidRPr="00195AFE">
        <w:rPr>
          <w:rFonts w:hint="eastAsia"/>
          <w:sz w:val="24"/>
          <w:lang w:eastAsia="ja-JP"/>
        </w:rPr>
        <w:t>5</w:t>
      </w:r>
      <w:r w:rsidRPr="00195AFE">
        <w:rPr>
          <w:rFonts w:hint="eastAsia"/>
          <w:sz w:val="24"/>
          <w:lang w:eastAsia="ja-JP"/>
        </w:rPr>
        <w:t>つ星の高級リゾートホテルまで、お客様にぴったりのホテルをご用意しています。ホテルのご予約は、お電話（</w:t>
      </w:r>
      <w:r w:rsidRPr="00195AFE">
        <w:rPr>
          <w:rFonts w:hint="eastAsia"/>
          <w:sz w:val="24"/>
          <w:lang w:eastAsia="ja-JP"/>
        </w:rPr>
        <w:t>555 123 456</w:t>
      </w:r>
      <w:r w:rsidRPr="00195AFE">
        <w:rPr>
          <w:rFonts w:hint="eastAsia"/>
          <w:sz w:val="24"/>
          <w:lang w:eastAsia="ja-JP"/>
        </w:rPr>
        <w:t>）でお問い合わせいただくか、ウェブサイト（</w:t>
      </w:r>
      <w:r w:rsidRPr="00195AFE">
        <w:rPr>
          <w:rFonts w:hint="eastAsia"/>
          <w:sz w:val="24"/>
          <w:lang w:eastAsia="ja-JP"/>
        </w:rPr>
        <w:t>www.margiestravel.com</w:t>
      </w:r>
      <w:r w:rsidRPr="00195AFE">
        <w:rPr>
          <w:rFonts w:hint="eastAsia"/>
          <w:sz w:val="24"/>
          <w:lang w:eastAsia="ja-JP"/>
        </w:rPr>
        <w:t>）をご覧ください。</w:t>
      </w:r>
    </w:p>
    <w:p w14:paraId="4FF38617" w14:textId="43634357" w:rsidR="006259E4" w:rsidRDefault="00377E2E" w:rsidP="006259E4">
      <w:pPr>
        <w:pStyle w:val="1"/>
        <w:rPr>
          <w:sz w:val="36"/>
          <w:lang w:eastAsia="ja-JP"/>
        </w:rPr>
      </w:pPr>
      <w:r w:rsidRPr="00377E2E">
        <w:rPr>
          <w:rFonts w:hint="eastAsia"/>
          <w:sz w:val="36"/>
          <w:lang w:eastAsia="ja-JP"/>
        </w:rPr>
        <w:t>フライトやホテルをキャンセルするにはどうすればいいですか</w:t>
      </w:r>
      <w:r w:rsidR="00F66C07">
        <w:rPr>
          <w:sz w:val="36"/>
          <w:lang w:eastAsia="ja-JP"/>
        </w:rPr>
        <w:t>?</w:t>
      </w:r>
    </w:p>
    <w:p w14:paraId="174A41C7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675F6A1B" w14:textId="5FCCCADA" w:rsidR="000B0D88" w:rsidRDefault="00195AFE" w:rsidP="006259E4">
      <w:pPr>
        <w:rPr>
          <w:sz w:val="24"/>
          <w:lang w:eastAsia="ja-JP"/>
        </w:rPr>
      </w:pPr>
      <w:r w:rsidRPr="00195AFE">
        <w:rPr>
          <w:rFonts w:hint="eastAsia"/>
          <w:sz w:val="24"/>
          <w:lang w:eastAsia="ja-JP"/>
        </w:rPr>
        <w:t>フライトやホテルのキャンセルは、チェックインの</w:t>
      </w:r>
      <w:r w:rsidRPr="00195AFE">
        <w:rPr>
          <w:rFonts w:hint="eastAsia"/>
          <w:sz w:val="24"/>
          <w:lang w:eastAsia="ja-JP"/>
        </w:rPr>
        <w:t>24</w:t>
      </w:r>
      <w:r w:rsidRPr="00195AFE">
        <w:rPr>
          <w:rFonts w:hint="eastAsia"/>
          <w:sz w:val="24"/>
          <w:lang w:eastAsia="ja-JP"/>
        </w:rPr>
        <w:t>時間前までいつでも可能です。キャンセル料が発生する場合があります。お電話（</w:t>
      </w:r>
      <w:r w:rsidRPr="00195AFE">
        <w:rPr>
          <w:rFonts w:hint="eastAsia"/>
          <w:sz w:val="24"/>
          <w:lang w:eastAsia="ja-JP"/>
        </w:rPr>
        <w:t>555 123 456</w:t>
      </w:r>
      <w:r w:rsidRPr="00195AFE">
        <w:rPr>
          <w:rFonts w:hint="eastAsia"/>
          <w:sz w:val="24"/>
          <w:lang w:eastAsia="ja-JP"/>
        </w:rPr>
        <w:t>）、またはウェブサイト（</w:t>
      </w:r>
      <w:r w:rsidRPr="00195AFE">
        <w:rPr>
          <w:rFonts w:hint="eastAsia"/>
          <w:sz w:val="24"/>
          <w:lang w:eastAsia="ja-JP"/>
        </w:rPr>
        <w:t>www.margiestravel.com</w:t>
      </w:r>
      <w:r w:rsidRPr="00195AFE">
        <w:rPr>
          <w:rFonts w:hint="eastAsia"/>
          <w:sz w:val="24"/>
          <w:lang w:eastAsia="ja-JP"/>
        </w:rPr>
        <w:t>）をご覧ください。</w:t>
      </w:r>
    </w:p>
    <w:p w14:paraId="7458CFF1" w14:textId="36932075" w:rsidR="000B0D88" w:rsidRDefault="00377E2E" w:rsidP="000B0D88">
      <w:pPr>
        <w:pStyle w:val="1"/>
        <w:rPr>
          <w:sz w:val="36"/>
          <w:lang w:eastAsia="ja-JP"/>
        </w:rPr>
      </w:pPr>
      <w:r w:rsidRPr="00377E2E">
        <w:rPr>
          <w:rFonts w:hint="eastAsia"/>
          <w:sz w:val="36"/>
          <w:lang w:eastAsia="ja-JP"/>
        </w:rPr>
        <w:t>旅行保険の手配はできますか</w:t>
      </w:r>
      <w:r w:rsidR="000B0D88">
        <w:rPr>
          <w:sz w:val="36"/>
          <w:lang w:eastAsia="ja-JP"/>
        </w:rPr>
        <w:t>?</w:t>
      </w:r>
    </w:p>
    <w:p w14:paraId="0E2E51A8" w14:textId="77777777" w:rsidR="000B0D88" w:rsidRPr="00F66C07" w:rsidRDefault="000B0D88" w:rsidP="000B0D88">
      <w:pPr>
        <w:rPr>
          <w:sz w:val="2"/>
          <w:szCs w:val="2"/>
          <w:lang w:eastAsia="ja-JP"/>
        </w:rPr>
      </w:pPr>
    </w:p>
    <w:p w14:paraId="436272CC" w14:textId="721F45B2" w:rsidR="000B0D88" w:rsidRPr="00CC7023" w:rsidRDefault="007279A2" w:rsidP="006259E4">
      <w:pPr>
        <w:rPr>
          <w:sz w:val="24"/>
        </w:rPr>
      </w:pPr>
      <w:r w:rsidRPr="00AC77FE">
        <w:rPr>
          <w:rFonts w:hint="eastAsia"/>
          <w:sz w:val="24"/>
          <w:lang w:eastAsia="ja-JP"/>
        </w:rPr>
        <w:t>マージーズ・トラベルで</w:t>
      </w:r>
      <w:r w:rsidR="00D42DEB" w:rsidRPr="00D42DEB">
        <w:rPr>
          <w:rFonts w:hint="eastAsia"/>
          <w:sz w:val="24"/>
          <w:lang w:eastAsia="ja-JP"/>
        </w:rPr>
        <w:t>は</w:t>
      </w:r>
      <w:r w:rsidR="00D42DEB" w:rsidRPr="00D42DEB">
        <w:rPr>
          <w:rFonts w:hint="eastAsia"/>
          <w:sz w:val="24"/>
          <w:lang w:eastAsia="ja-JP"/>
        </w:rPr>
        <w:t>Humongous Insurance Corp.</w:t>
      </w:r>
      <w:r w:rsidR="00D42DEB" w:rsidRPr="00D42DEB">
        <w:rPr>
          <w:rFonts w:hint="eastAsia"/>
          <w:sz w:val="24"/>
          <w:lang w:eastAsia="ja-JP"/>
        </w:rPr>
        <w:t>と提携しており、お得な料金で旅行保険を提供しています。</w:t>
      </w:r>
      <w:r w:rsidR="000B0D88" w:rsidRPr="000B0D88">
        <w:rPr>
          <w:sz w:val="24"/>
        </w:rPr>
        <w:t>.</w:t>
      </w:r>
    </w:p>
    <w:p w14:paraId="0F69FB75" w14:textId="65CE3E52" w:rsidR="00A73AB5" w:rsidRDefault="00377E2E" w:rsidP="00A73AB5">
      <w:pPr>
        <w:pStyle w:val="1"/>
        <w:rPr>
          <w:sz w:val="36"/>
          <w:lang w:eastAsia="ja-JP"/>
        </w:rPr>
      </w:pPr>
      <w:r w:rsidRPr="00377E2E">
        <w:rPr>
          <w:rFonts w:hint="eastAsia"/>
          <w:sz w:val="36"/>
          <w:lang w:eastAsia="ja-JP"/>
        </w:rPr>
        <w:lastRenderedPageBreak/>
        <w:t>営業時間は</w:t>
      </w:r>
      <w:r w:rsidR="00F66C07">
        <w:rPr>
          <w:sz w:val="36"/>
          <w:lang w:eastAsia="ja-JP"/>
        </w:rPr>
        <w:t>?</w:t>
      </w:r>
    </w:p>
    <w:p w14:paraId="3612FA09" w14:textId="7E85C53E" w:rsidR="00A73AB5" w:rsidRPr="00CC7023" w:rsidRDefault="001A63F8" w:rsidP="001A63F8">
      <w:pPr>
        <w:rPr>
          <w:sz w:val="24"/>
        </w:rPr>
      </w:pPr>
      <w:r w:rsidRPr="001A63F8">
        <w:rPr>
          <w:rFonts w:hint="eastAsia"/>
          <w:sz w:val="24"/>
        </w:rPr>
        <w:t>弊社の代理店は、月曜から金曜の</w:t>
      </w:r>
      <w:r w:rsidRPr="001A63F8">
        <w:rPr>
          <w:rFonts w:hint="eastAsia"/>
          <w:sz w:val="24"/>
        </w:rPr>
        <w:t>8:00am</w:t>
      </w:r>
      <w:r w:rsidRPr="001A63F8">
        <w:rPr>
          <w:rFonts w:hint="eastAsia"/>
          <w:sz w:val="24"/>
        </w:rPr>
        <w:t>から</w:t>
      </w:r>
      <w:r w:rsidRPr="001A63F8">
        <w:rPr>
          <w:rFonts w:hint="eastAsia"/>
          <w:sz w:val="24"/>
        </w:rPr>
        <w:t>18:00pm PST</w:t>
      </w:r>
      <w:r w:rsidRPr="001A63F8">
        <w:rPr>
          <w:rFonts w:hint="eastAsia"/>
          <w:sz w:val="24"/>
        </w:rPr>
        <w:t>まで、</w:t>
      </w:r>
      <w:r w:rsidRPr="001A63F8">
        <w:rPr>
          <w:rFonts w:hint="eastAsia"/>
          <w:sz w:val="24"/>
        </w:rPr>
        <w:t>555 123 456</w:t>
      </w:r>
      <w:r w:rsidRPr="001A63F8">
        <w:rPr>
          <w:rFonts w:hint="eastAsia"/>
          <w:sz w:val="24"/>
        </w:rPr>
        <w:t>にお電話でお問い合わせいただけます。当社のウェブサイト</w:t>
      </w:r>
      <w:r w:rsidRPr="001A63F8">
        <w:rPr>
          <w:rFonts w:hint="eastAsia"/>
          <w:sz w:val="24"/>
        </w:rPr>
        <w:t xml:space="preserve"> www.margiestravel.com 24x7 </w:t>
      </w:r>
      <w:r w:rsidRPr="001A63F8">
        <w:rPr>
          <w:rFonts w:hint="eastAsia"/>
          <w:sz w:val="24"/>
        </w:rPr>
        <w:t>でヘルプを得ることができます。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39A89" w14:textId="77777777" w:rsidR="00155FA3" w:rsidRDefault="00155FA3" w:rsidP="00053E95">
      <w:r>
        <w:separator/>
      </w:r>
    </w:p>
  </w:endnote>
  <w:endnote w:type="continuationSeparator" w:id="0">
    <w:p w14:paraId="47FBAD51" w14:textId="77777777" w:rsidR="00155FA3" w:rsidRDefault="00155FA3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F89DD" w14:textId="77777777" w:rsidR="00155FA3" w:rsidRDefault="00155FA3" w:rsidP="00053E95">
      <w:r>
        <w:separator/>
      </w:r>
    </w:p>
  </w:footnote>
  <w:footnote w:type="continuationSeparator" w:id="0">
    <w:p w14:paraId="02CDA6A2" w14:textId="77777777" w:rsidR="00155FA3" w:rsidRDefault="00155FA3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74576"/>
    <w:rsid w:val="00094881"/>
    <w:rsid w:val="000B0D88"/>
    <w:rsid w:val="00155FA3"/>
    <w:rsid w:val="00195AFE"/>
    <w:rsid w:val="001A63F8"/>
    <w:rsid w:val="001C27D0"/>
    <w:rsid w:val="002C287D"/>
    <w:rsid w:val="0030084A"/>
    <w:rsid w:val="0036560A"/>
    <w:rsid w:val="00377E2E"/>
    <w:rsid w:val="003B299E"/>
    <w:rsid w:val="00406B61"/>
    <w:rsid w:val="00483FC6"/>
    <w:rsid w:val="00570E4B"/>
    <w:rsid w:val="0059452C"/>
    <w:rsid w:val="006259E4"/>
    <w:rsid w:val="00645252"/>
    <w:rsid w:val="006571B7"/>
    <w:rsid w:val="006D3D74"/>
    <w:rsid w:val="007279A2"/>
    <w:rsid w:val="007534C7"/>
    <w:rsid w:val="00780759"/>
    <w:rsid w:val="007B25F1"/>
    <w:rsid w:val="0082731D"/>
    <w:rsid w:val="0083569A"/>
    <w:rsid w:val="00984ABF"/>
    <w:rsid w:val="009E770A"/>
    <w:rsid w:val="00A72174"/>
    <w:rsid w:val="00A73AB5"/>
    <w:rsid w:val="00A9204E"/>
    <w:rsid w:val="00AC77FE"/>
    <w:rsid w:val="00CC7023"/>
    <w:rsid w:val="00D42DEB"/>
    <w:rsid w:val="00D8037E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9A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見出し 5 (文字)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見出し 6 (文字)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題 (文字)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21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ab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文 (文字)"/>
    <w:basedOn w:val="a0"/>
    <w:link w:val="aa"/>
    <w:uiPriority w:val="29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23">
    <w:name w:val="引用文 2 (文字)"/>
    <w:basedOn w:val="a0"/>
    <w:link w:val="22"/>
    <w:uiPriority w:val="30"/>
    <w:rsid w:val="00645252"/>
    <w:rPr>
      <w:i/>
      <w:iCs/>
      <w:color w:val="1F4E79" w:themeColor="accent1" w:themeShade="80"/>
    </w:rPr>
  </w:style>
  <w:style w:type="character" w:styleId="ac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d">
    <w:name w:val="Book Title"/>
    <w:basedOn w:val="a0"/>
    <w:uiPriority w:val="33"/>
    <w:qFormat/>
    <w:rPr>
      <w:b/>
      <w:bCs/>
      <w:i/>
      <w:iCs/>
      <w:spacing w:val="5"/>
    </w:rPr>
  </w:style>
  <w:style w:type="character" w:styleId="ae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645252"/>
    <w:rPr>
      <w:rFonts w:ascii="Segoe UI" w:hAnsi="Segoe UI" w:cs="Segoe UI"/>
      <w:szCs w:val="18"/>
    </w:rPr>
  </w:style>
  <w:style w:type="paragraph" w:styleId="af3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本文 3 (文字)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0"/>
    <w:link w:val="33"/>
    <w:uiPriority w:val="99"/>
    <w:semiHidden/>
    <w:rsid w:val="00645252"/>
    <w:rPr>
      <w:szCs w:val="16"/>
    </w:rPr>
  </w:style>
  <w:style w:type="character" w:styleId="af4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45252"/>
    <w:rPr>
      <w:szCs w:val="20"/>
    </w:rPr>
  </w:style>
  <w:style w:type="character" w:customStyle="1" w:styleId="af6">
    <w:name w:val="コメント文字列 (文字)"/>
    <w:basedOn w:val="a0"/>
    <w:link w:val="af5"/>
    <w:uiPriority w:val="99"/>
    <w:semiHidden/>
    <w:rsid w:val="00645252"/>
    <w:rPr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45252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645252"/>
    <w:rPr>
      <w:b/>
      <w:bCs/>
      <w:szCs w:val="20"/>
    </w:rPr>
  </w:style>
  <w:style w:type="paragraph" w:styleId="af9">
    <w:name w:val="Document Map"/>
    <w:basedOn w:val="a"/>
    <w:link w:val="afa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a">
    <w:name w:val="見出しマップ (文字)"/>
    <w:basedOn w:val="a0"/>
    <w:link w:val="af9"/>
    <w:uiPriority w:val="99"/>
    <w:semiHidden/>
    <w:rsid w:val="00645252"/>
    <w:rPr>
      <w:rFonts w:ascii="Segoe UI" w:hAnsi="Segoe UI" w:cs="Segoe UI"/>
      <w:szCs w:val="16"/>
    </w:rPr>
  </w:style>
  <w:style w:type="paragraph" w:styleId="afb">
    <w:name w:val="endnote text"/>
    <w:basedOn w:val="a"/>
    <w:link w:val="afc"/>
    <w:uiPriority w:val="99"/>
    <w:semiHidden/>
    <w:unhideWhenUsed/>
    <w:rsid w:val="00645252"/>
    <w:rPr>
      <w:szCs w:val="20"/>
    </w:rPr>
  </w:style>
  <w:style w:type="character" w:customStyle="1" w:styleId="afc">
    <w:name w:val="文末脚注文字列 (文字)"/>
    <w:basedOn w:val="a0"/>
    <w:link w:val="afb"/>
    <w:uiPriority w:val="99"/>
    <w:semiHidden/>
    <w:rsid w:val="00645252"/>
    <w:rPr>
      <w:szCs w:val="20"/>
    </w:rPr>
  </w:style>
  <w:style w:type="paragraph" w:styleId="afd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e">
    <w:name w:val="footnote text"/>
    <w:basedOn w:val="a"/>
    <w:link w:val="aff"/>
    <w:uiPriority w:val="99"/>
    <w:semiHidden/>
    <w:unhideWhenUsed/>
    <w:rsid w:val="00645252"/>
    <w:rPr>
      <w:szCs w:val="20"/>
    </w:rPr>
  </w:style>
  <w:style w:type="character" w:customStyle="1" w:styleId="aff">
    <w:name w:val="脚注文字列 (文字)"/>
    <w:basedOn w:val="a0"/>
    <w:link w:val="afe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HTML 書式付き (文字)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0">
    <w:name w:val="macro"/>
    <w:link w:val="aff1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1">
    <w:name w:val="マクロ文字列 (文字)"/>
    <w:basedOn w:val="a0"/>
    <w:link w:val="aff0"/>
    <w:uiPriority w:val="99"/>
    <w:semiHidden/>
    <w:rsid w:val="00645252"/>
    <w:rPr>
      <w:rFonts w:ascii="Consolas" w:hAnsi="Consolas"/>
      <w:szCs w:val="20"/>
    </w:rPr>
  </w:style>
  <w:style w:type="paragraph" w:styleId="aff2">
    <w:name w:val="Plain Text"/>
    <w:basedOn w:val="a"/>
    <w:link w:val="aff3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3">
    <w:name w:val="書式なし (文字)"/>
    <w:basedOn w:val="a0"/>
    <w:link w:val="aff2"/>
    <w:uiPriority w:val="99"/>
    <w:semiHidden/>
    <w:rsid w:val="00645252"/>
    <w:rPr>
      <w:rFonts w:ascii="Consolas" w:hAnsi="Consolas"/>
      <w:szCs w:val="21"/>
    </w:rPr>
  </w:style>
  <w:style w:type="character" w:styleId="aff4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5">
    <w:name w:val="header"/>
    <w:basedOn w:val="a"/>
    <w:link w:val="aff6"/>
    <w:uiPriority w:val="99"/>
    <w:semiHidden/>
    <w:unhideWhenUsed/>
    <w:rsid w:val="006D3D74"/>
  </w:style>
  <w:style w:type="character" w:customStyle="1" w:styleId="aff6">
    <w:name w:val="ヘッダー (文字)"/>
    <w:basedOn w:val="a0"/>
    <w:link w:val="aff5"/>
    <w:uiPriority w:val="99"/>
    <w:semiHidden/>
    <w:rsid w:val="006D3D74"/>
  </w:style>
  <w:style w:type="paragraph" w:styleId="aff7">
    <w:name w:val="footer"/>
    <w:basedOn w:val="a"/>
    <w:link w:val="aff8"/>
    <w:uiPriority w:val="99"/>
    <w:semiHidden/>
    <w:unhideWhenUsed/>
    <w:rsid w:val="006D3D74"/>
  </w:style>
  <w:style w:type="character" w:customStyle="1" w:styleId="aff8">
    <w:name w:val="フッター (文字)"/>
    <w:basedOn w:val="a0"/>
    <w:link w:val="aff7"/>
    <w:uiPriority w:val="99"/>
    <w:semiHidden/>
    <w:rsid w:val="006D3D74"/>
  </w:style>
  <w:style w:type="paragraph" w:styleId="91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  <w:style w:type="character" w:styleId="aff9">
    <w:name w:val="Unresolved Mention"/>
    <w:basedOn w:val="a0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C:\Users\gmalc\AppData\Roaming\Microsoft\Templates\Single spaced (blank).dotx</Template>
  <TotalTime>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得上竜一</cp:lastModifiedBy>
  <cp:revision>20</cp:revision>
  <dcterms:created xsi:type="dcterms:W3CDTF">2020-03-29T01:05:00Z</dcterms:created>
  <dcterms:modified xsi:type="dcterms:W3CDTF">2020-06-12T06:55:00Z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